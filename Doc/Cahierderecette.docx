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301" w:rsidRDefault="00967301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36"/>
          <w:szCs w:val="36"/>
        </w:rPr>
      </w:pPr>
      <w:bookmarkStart w:id="0" w:name="_GoBack"/>
      <w:bookmarkEnd w:id="0"/>
    </w:p>
    <w:p w:rsidR="00A77B3E" w:rsidRDefault="003C110F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</w:pPr>
      <w:r>
        <w:rPr>
          <w:sz w:val="36"/>
          <w:szCs w:val="36"/>
        </w:rPr>
        <w:t>Cahier de recette</w:t>
      </w:r>
    </w:p>
    <w:p w:rsidR="00A77B3E" w:rsidRDefault="006167C4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36"/>
          <w:szCs w:val="36"/>
        </w:rPr>
      </w:pPr>
    </w:p>
    <w:p w:rsidR="00A77B3E" w:rsidRDefault="003C11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jc w:val="both"/>
        <w:rPr>
          <w:sz w:val="28"/>
          <w:szCs w:val="28"/>
        </w:rPr>
      </w:pPr>
      <w:r>
        <w:rPr>
          <w:sz w:val="28"/>
          <w:szCs w:val="28"/>
        </w:rPr>
        <w:t>Les différents menus</w:t>
      </w:r>
    </w:p>
    <w:p w:rsidR="00A77B3E" w:rsidRDefault="006167C4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8"/>
          <w:szCs w:val="28"/>
        </w:rPr>
      </w:pPr>
    </w:p>
    <w:p w:rsidR="00A77B3E" w:rsidRDefault="003C11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  <w:rPr>
          <w:sz w:val="24"/>
          <w:szCs w:val="24"/>
        </w:rPr>
      </w:pPr>
      <w:r>
        <w:rPr>
          <w:sz w:val="24"/>
          <w:szCs w:val="24"/>
        </w:rPr>
        <w:t>Le menu de conne</w:t>
      </w:r>
      <w:r w:rsidR="00C35B5C">
        <w:rPr>
          <w:sz w:val="24"/>
          <w:szCs w:val="24"/>
        </w:rPr>
        <w:t>ct</w:t>
      </w:r>
      <w:r>
        <w:rPr>
          <w:sz w:val="24"/>
          <w:szCs w:val="24"/>
        </w:rPr>
        <w:t>ion</w:t>
      </w:r>
      <w:r w:rsidR="00C35B5C">
        <w:rPr>
          <w:sz w:val="24"/>
          <w:szCs w:val="24"/>
        </w:rPr>
        <w:t>s</w:t>
      </w:r>
      <w:r>
        <w:rPr>
          <w:sz w:val="24"/>
          <w:szCs w:val="24"/>
        </w:rPr>
        <w:t xml:space="preserve"> : </w:t>
      </w:r>
    </w:p>
    <w:p w:rsidR="00A77B3E" w:rsidRDefault="006167C4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jc w:val="both"/>
        <w:rPr>
          <w:sz w:val="24"/>
          <w:szCs w:val="24"/>
        </w:rPr>
      </w:pPr>
    </w:p>
    <w:p w:rsidR="00A77B3E" w:rsidRDefault="0001534C">
      <w:pPr>
        <w:pBdr>
          <w:top w:val="nil"/>
          <w:left w:val="nil"/>
          <w:bottom w:val="nil"/>
          <w:right w:val="nil"/>
          <w:between w:val="nil"/>
          <w:bar w:val="nil"/>
        </w:pBdr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 peut voir que le </w:t>
      </w:r>
      <w:r w:rsidR="003C110F">
        <w:rPr>
          <w:sz w:val="24"/>
          <w:szCs w:val="24"/>
        </w:rPr>
        <w:t>premier</w:t>
      </w:r>
      <w:r>
        <w:rPr>
          <w:sz w:val="24"/>
          <w:szCs w:val="24"/>
        </w:rPr>
        <w:t xml:space="preserve"> menu</w:t>
      </w:r>
      <w:r w:rsidR="003C110F">
        <w:rPr>
          <w:sz w:val="24"/>
          <w:szCs w:val="24"/>
        </w:rPr>
        <w:t xml:space="preserve"> du jeu est un écran de connexion. Les informations nécessaires sont les suivant</w:t>
      </w:r>
      <w:r w:rsidR="00A918CC">
        <w:rPr>
          <w:sz w:val="24"/>
          <w:szCs w:val="24"/>
        </w:rPr>
        <w:t>es</w:t>
      </w:r>
      <w:r w:rsidR="003C110F">
        <w:rPr>
          <w:sz w:val="24"/>
          <w:szCs w:val="24"/>
        </w:rPr>
        <w:t xml:space="preserve"> :</w:t>
      </w:r>
    </w:p>
    <w:p w:rsidR="00A77B3E" w:rsidRDefault="003C110F" w:rsidP="005A39A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2160"/>
        </w:tabs>
        <w:jc w:val="both"/>
        <w:rPr>
          <w:sz w:val="24"/>
          <w:szCs w:val="24"/>
        </w:rPr>
      </w:pPr>
      <w:r>
        <w:rPr>
          <w:sz w:val="24"/>
          <w:szCs w:val="24"/>
        </w:rPr>
        <w:t>Le pseudo du compte</w:t>
      </w:r>
    </w:p>
    <w:p w:rsidR="00A77B3E" w:rsidRDefault="003C110F" w:rsidP="005A39A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2160"/>
        </w:tabs>
        <w:jc w:val="both"/>
        <w:rPr>
          <w:sz w:val="24"/>
          <w:szCs w:val="24"/>
        </w:rPr>
      </w:pPr>
      <w:r>
        <w:rPr>
          <w:sz w:val="24"/>
          <w:szCs w:val="24"/>
        </w:rPr>
        <w:t>Le mot de passe du compte</w:t>
      </w:r>
    </w:p>
    <w:p w:rsidR="00A77B3E" w:rsidRDefault="006167C4">
      <w:pPr>
        <w:pBdr>
          <w:top w:val="nil"/>
          <w:left w:val="nil"/>
          <w:bottom w:val="nil"/>
          <w:right w:val="nil"/>
          <w:between w:val="nil"/>
          <w:bar w:val="nil"/>
        </w:pBdr>
        <w:ind w:left="1440"/>
        <w:jc w:val="both"/>
        <w:rPr>
          <w:sz w:val="24"/>
          <w:szCs w:val="24"/>
        </w:rPr>
      </w:pPr>
    </w:p>
    <w:p w:rsidR="00A77B3E" w:rsidRDefault="003C110F">
      <w:pPr>
        <w:pBdr>
          <w:top w:val="nil"/>
          <w:left w:val="nil"/>
          <w:bottom w:val="nil"/>
          <w:right w:val="nil"/>
          <w:between w:val="nil"/>
          <w:bar w:val="nil"/>
        </w:pBdr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Ces informations vont permettre d’identifier le joueur si ce dernier existe sinon</w:t>
      </w:r>
      <w:r w:rsidR="00E56AB6">
        <w:rPr>
          <w:sz w:val="24"/>
          <w:szCs w:val="24"/>
        </w:rPr>
        <w:t xml:space="preserve"> il aura la possibilité de crée</w:t>
      </w:r>
      <w:r w:rsidR="00967301">
        <w:rPr>
          <w:sz w:val="24"/>
          <w:szCs w:val="24"/>
        </w:rPr>
        <w:t>r</w:t>
      </w:r>
      <w:r>
        <w:rPr>
          <w:sz w:val="24"/>
          <w:szCs w:val="24"/>
        </w:rPr>
        <w:t xml:space="preserve"> un nouveau compte</w:t>
      </w:r>
      <w:r w:rsidR="00E56AB6">
        <w:rPr>
          <w:sz w:val="24"/>
          <w:szCs w:val="24"/>
        </w:rPr>
        <w:t xml:space="preserve"> grâce à un bouton s’enregistrer, où son</w:t>
      </w:r>
      <w:r w:rsidR="0001534C">
        <w:rPr>
          <w:sz w:val="24"/>
          <w:szCs w:val="24"/>
        </w:rPr>
        <w:t xml:space="preserve"> pseudo, mot de passe et email</w:t>
      </w:r>
      <w:r w:rsidR="00E56AB6">
        <w:rPr>
          <w:sz w:val="24"/>
          <w:szCs w:val="24"/>
        </w:rPr>
        <w:t xml:space="preserve"> </w:t>
      </w:r>
      <w:r w:rsidR="00A918CC">
        <w:rPr>
          <w:sz w:val="24"/>
          <w:szCs w:val="24"/>
        </w:rPr>
        <w:t xml:space="preserve">lui </w:t>
      </w:r>
      <w:r w:rsidR="00E56AB6">
        <w:rPr>
          <w:sz w:val="24"/>
          <w:szCs w:val="24"/>
        </w:rPr>
        <w:t>sera demandé.</w:t>
      </w:r>
      <w:r>
        <w:rPr>
          <w:sz w:val="24"/>
          <w:szCs w:val="24"/>
        </w:rPr>
        <w:t xml:space="preserve"> Cette identification permet de récupérer l’ensemble de ces statistiques et récompenses obtenu</w:t>
      </w:r>
      <w:r w:rsidR="00A918CC">
        <w:rPr>
          <w:sz w:val="24"/>
          <w:szCs w:val="24"/>
        </w:rPr>
        <w:t>es</w:t>
      </w:r>
      <w:r>
        <w:rPr>
          <w:sz w:val="24"/>
          <w:szCs w:val="24"/>
        </w:rPr>
        <w:t xml:space="preserve"> dans le je</w:t>
      </w:r>
      <w:r w:rsidR="0001534C">
        <w:rPr>
          <w:sz w:val="24"/>
          <w:szCs w:val="24"/>
        </w:rPr>
        <w:t>u (trophées), après avoir cliqué</w:t>
      </w:r>
      <w:r>
        <w:rPr>
          <w:sz w:val="24"/>
          <w:szCs w:val="24"/>
        </w:rPr>
        <w:t xml:space="preserve"> sur le bouton login. Un</w:t>
      </w:r>
      <w:r w:rsidR="00164698">
        <w:rPr>
          <w:sz w:val="24"/>
          <w:szCs w:val="24"/>
        </w:rPr>
        <w:t>e</w:t>
      </w:r>
      <w:r>
        <w:rPr>
          <w:sz w:val="24"/>
          <w:szCs w:val="24"/>
        </w:rPr>
        <w:t xml:space="preserve"> option de “mot de passe perdu” sera disponible</w:t>
      </w:r>
      <w:r w:rsidR="00967301">
        <w:rPr>
          <w:sz w:val="24"/>
          <w:szCs w:val="24"/>
        </w:rPr>
        <w:t xml:space="preserve"> (</w:t>
      </w:r>
      <w:r w:rsidR="004C5A17">
        <w:rPr>
          <w:sz w:val="24"/>
          <w:szCs w:val="24"/>
        </w:rPr>
        <w:t>l’</w:t>
      </w:r>
      <w:r w:rsidR="00164698">
        <w:rPr>
          <w:sz w:val="24"/>
          <w:szCs w:val="24"/>
        </w:rPr>
        <w:t xml:space="preserve">email sera demandé </w:t>
      </w:r>
      <w:r w:rsidR="004C5A17">
        <w:rPr>
          <w:sz w:val="24"/>
          <w:szCs w:val="24"/>
        </w:rPr>
        <w:t>pour envoyer le mot de passe à l’utilisateur du compte</w:t>
      </w:r>
      <w:r w:rsidR="00967301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A77B3E" w:rsidRDefault="006167C4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jc w:val="both"/>
        <w:rPr>
          <w:sz w:val="24"/>
          <w:szCs w:val="24"/>
        </w:rPr>
      </w:pPr>
    </w:p>
    <w:p w:rsidR="00A77B3E" w:rsidRDefault="003C11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  <w:rPr>
          <w:sz w:val="24"/>
          <w:szCs w:val="24"/>
        </w:rPr>
      </w:pPr>
      <w:r>
        <w:rPr>
          <w:sz w:val="24"/>
          <w:szCs w:val="24"/>
        </w:rPr>
        <w:t>La page d’accueil :</w:t>
      </w:r>
    </w:p>
    <w:p w:rsidR="00A77B3E" w:rsidRDefault="006167C4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</w:p>
    <w:p w:rsidR="00A77B3E" w:rsidRDefault="0001534C">
      <w:pPr>
        <w:pBdr>
          <w:top w:val="nil"/>
          <w:left w:val="nil"/>
          <w:bottom w:val="nil"/>
          <w:right w:val="nil"/>
          <w:between w:val="nil"/>
          <w:bar w:val="nil"/>
        </w:pBdr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Une fois connecté le joueur se</w:t>
      </w:r>
      <w:r w:rsidR="003C110F">
        <w:rPr>
          <w:sz w:val="24"/>
          <w:szCs w:val="24"/>
        </w:rPr>
        <w:t xml:space="preserve"> présentera sur la page d’accueil du jeu. Plusieurs options lui </w:t>
      </w:r>
      <w:proofErr w:type="gramStart"/>
      <w:r w:rsidR="003C110F">
        <w:rPr>
          <w:sz w:val="24"/>
          <w:szCs w:val="24"/>
        </w:rPr>
        <w:t>sera</w:t>
      </w:r>
      <w:proofErr w:type="gramEnd"/>
      <w:r w:rsidR="003C110F">
        <w:rPr>
          <w:sz w:val="24"/>
          <w:szCs w:val="24"/>
        </w:rPr>
        <w:t xml:space="preserve"> fourni</w:t>
      </w:r>
      <w:r w:rsidR="00A918CC">
        <w:rPr>
          <w:sz w:val="24"/>
          <w:szCs w:val="24"/>
        </w:rPr>
        <w:t>e</w:t>
      </w:r>
      <w:r w:rsidR="003C110F">
        <w:rPr>
          <w:sz w:val="24"/>
          <w:szCs w:val="24"/>
        </w:rPr>
        <w:t xml:space="preserve">s : </w:t>
      </w:r>
    </w:p>
    <w:p w:rsidR="00A77B3E" w:rsidRDefault="003C110F" w:rsidP="005A39A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2160"/>
        </w:tabs>
        <w:jc w:val="both"/>
        <w:rPr>
          <w:sz w:val="24"/>
          <w:szCs w:val="24"/>
        </w:rPr>
      </w:pPr>
      <w:r>
        <w:rPr>
          <w:sz w:val="24"/>
          <w:szCs w:val="24"/>
        </w:rPr>
        <w:t>Un onglet de news, où toutes les nouveautés ou/et articles sont disponibles à la lecture.</w:t>
      </w:r>
    </w:p>
    <w:p w:rsidR="00A77B3E" w:rsidRDefault="003C110F" w:rsidP="005A39A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2160"/>
        </w:tabs>
        <w:jc w:val="both"/>
        <w:rPr>
          <w:sz w:val="24"/>
          <w:szCs w:val="24"/>
        </w:rPr>
      </w:pPr>
      <w:r>
        <w:rPr>
          <w:sz w:val="24"/>
          <w:szCs w:val="24"/>
        </w:rPr>
        <w:t>Un chat, permettra à tous les joueurs connectés de se parler.</w:t>
      </w:r>
    </w:p>
    <w:p w:rsidR="00A77B3E" w:rsidRDefault="003C110F" w:rsidP="005A39A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2160"/>
        </w:tabs>
        <w:jc w:val="both"/>
        <w:rPr>
          <w:sz w:val="24"/>
          <w:szCs w:val="24"/>
        </w:rPr>
      </w:pPr>
      <w:r>
        <w:rPr>
          <w:sz w:val="24"/>
          <w:szCs w:val="24"/>
        </w:rPr>
        <w:t>Option de lancement de ma</w:t>
      </w:r>
      <w:r w:rsidR="0001534C">
        <w:rPr>
          <w:sz w:val="24"/>
          <w:szCs w:val="24"/>
        </w:rPr>
        <w:t>tch rapide sous forme le bouton. U</w:t>
      </w:r>
      <w:r>
        <w:rPr>
          <w:sz w:val="24"/>
          <w:szCs w:val="24"/>
        </w:rPr>
        <w:t>n simple “</w:t>
      </w:r>
      <w:r w:rsidR="0001534C">
        <w:rPr>
          <w:sz w:val="24"/>
          <w:szCs w:val="24"/>
        </w:rPr>
        <w:t>click” lancera une partie</w:t>
      </w:r>
      <w:r>
        <w:rPr>
          <w:sz w:val="24"/>
          <w:szCs w:val="24"/>
        </w:rPr>
        <w:t>.</w:t>
      </w:r>
    </w:p>
    <w:p w:rsidR="00A77B3E" w:rsidRDefault="003C110F" w:rsidP="005A39A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216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onglet serveur, les joueurs pourront parcourir l'ensemble des serveurs de jeux et ainsi les rejoindre. Toutes les informations du serveur sélectionné seront </w:t>
      </w:r>
      <w:r w:rsidR="00A918CC">
        <w:rPr>
          <w:sz w:val="24"/>
          <w:szCs w:val="24"/>
        </w:rPr>
        <w:t>affichées</w:t>
      </w:r>
      <w:r>
        <w:rPr>
          <w:sz w:val="24"/>
          <w:szCs w:val="24"/>
        </w:rPr>
        <w:t>. Il suffit au joueur de “</w:t>
      </w:r>
      <w:proofErr w:type="spellStart"/>
      <w:r>
        <w:rPr>
          <w:sz w:val="24"/>
          <w:szCs w:val="24"/>
        </w:rPr>
        <w:t>click</w:t>
      </w:r>
      <w:r w:rsidR="0001534C">
        <w:rPr>
          <w:sz w:val="24"/>
          <w:szCs w:val="24"/>
        </w:rPr>
        <w:t>er</w:t>
      </w:r>
      <w:proofErr w:type="spellEnd"/>
      <w:r>
        <w:rPr>
          <w:sz w:val="24"/>
          <w:szCs w:val="24"/>
        </w:rPr>
        <w:t>” sur “</w:t>
      </w:r>
      <w:proofErr w:type="spellStart"/>
      <w:r>
        <w:rPr>
          <w:sz w:val="24"/>
          <w:szCs w:val="24"/>
        </w:rPr>
        <w:t>join</w:t>
      </w:r>
      <w:proofErr w:type="spellEnd"/>
      <w:r>
        <w:rPr>
          <w:sz w:val="24"/>
          <w:szCs w:val="24"/>
        </w:rPr>
        <w:t xml:space="preserve">” pour rejoindre le serveur. Une fois que deux joueurs seront </w:t>
      </w:r>
      <w:r w:rsidR="00A918CC">
        <w:rPr>
          <w:sz w:val="24"/>
          <w:szCs w:val="24"/>
        </w:rPr>
        <w:t>présents</w:t>
      </w:r>
      <w:r>
        <w:rPr>
          <w:sz w:val="24"/>
          <w:szCs w:val="24"/>
        </w:rPr>
        <w:t xml:space="preserve"> la partie se lancera.</w:t>
      </w:r>
    </w:p>
    <w:p w:rsidR="00A77B3E" w:rsidRDefault="003C110F" w:rsidP="005A39A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2160"/>
        </w:tabs>
        <w:jc w:val="both"/>
        <w:rPr>
          <w:sz w:val="24"/>
          <w:szCs w:val="24"/>
        </w:rPr>
      </w:pPr>
      <w:r>
        <w:rPr>
          <w:sz w:val="24"/>
          <w:szCs w:val="24"/>
        </w:rPr>
        <w:t>Un bouton menu, qui donnera au joueur la possibilité de changer les contrôles et/ou graphisme</w:t>
      </w:r>
      <w:r w:rsidR="00A918CC">
        <w:rPr>
          <w:sz w:val="24"/>
          <w:szCs w:val="24"/>
        </w:rPr>
        <w:t>s</w:t>
      </w:r>
      <w:r>
        <w:rPr>
          <w:sz w:val="24"/>
          <w:szCs w:val="24"/>
        </w:rPr>
        <w:t xml:space="preserve"> du jeu.</w:t>
      </w:r>
    </w:p>
    <w:p w:rsidR="00A77B3E" w:rsidRDefault="006167C4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jc w:val="both"/>
        <w:rPr>
          <w:sz w:val="24"/>
          <w:szCs w:val="24"/>
        </w:rPr>
      </w:pPr>
    </w:p>
    <w:p w:rsidR="00A77B3E" w:rsidRDefault="006167C4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jc w:val="both"/>
        <w:rPr>
          <w:sz w:val="24"/>
          <w:szCs w:val="24"/>
        </w:rPr>
      </w:pPr>
    </w:p>
    <w:p w:rsidR="00A77B3E" w:rsidRDefault="006167C4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jc w:val="both"/>
        <w:rPr>
          <w:sz w:val="24"/>
          <w:szCs w:val="24"/>
        </w:rPr>
      </w:pPr>
    </w:p>
    <w:p w:rsidR="00A77B3E" w:rsidRDefault="006167C4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jc w:val="both"/>
        <w:rPr>
          <w:sz w:val="24"/>
          <w:szCs w:val="24"/>
        </w:rPr>
      </w:pPr>
    </w:p>
    <w:p w:rsidR="00A77B3E" w:rsidRDefault="006167C4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jc w:val="both"/>
        <w:rPr>
          <w:sz w:val="24"/>
          <w:szCs w:val="24"/>
        </w:rPr>
      </w:pPr>
    </w:p>
    <w:p w:rsidR="00A77B3E" w:rsidRDefault="006167C4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jc w:val="both"/>
        <w:rPr>
          <w:sz w:val="24"/>
          <w:szCs w:val="24"/>
        </w:rPr>
      </w:pPr>
    </w:p>
    <w:p w:rsidR="00A77B3E" w:rsidRDefault="003C11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  <w:rPr>
          <w:sz w:val="24"/>
          <w:szCs w:val="24"/>
        </w:rPr>
      </w:pPr>
      <w:r>
        <w:rPr>
          <w:sz w:val="24"/>
          <w:szCs w:val="24"/>
        </w:rPr>
        <w:t>Choix classe :</w:t>
      </w:r>
    </w:p>
    <w:p w:rsidR="00A77B3E" w:rsidRDefault="006167C4">
      <w:pPr>
        <w:pBdr>
          <w:top w:val="nil"/>
          <w:left w:val="nil"/>
          <w:bottom w:val="nil"/>
          <w:right w:val="nil"/>
          <w:between w:val="nil"/>
          <w:bar w:val="nil"/>
        </w:pBdr>
        <w:ind w:left="1440"/>
        <w:jc w:val="both"/>
        <w:rPr>
          <w:sz w:val="24"/>
          <w:szCs w:val="24"/>
        </w:rPr>
      </w:pPr>
    </w:p>
    <w:p w:rsidR="00A77B3E" w:rsidRDefault="003C110F">
      <w:pPr>
        <w:pBdr>
          <w:top w:val="nil"/>
          <w:left w:val="nil"/>
          <w:bottom w:val="nil"/>
          <w:right w:val="nil"/>
          <w:between w:val="nil"/>
          <w:bar w:val="nil"/>
        </w:pBdr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Avant le lancement de la partie, le joueur devra choisir entre 3 classes en clinquant sur l’image correspondante à cette dernière. Une fois</w:t>
      </w:r>
      <w:r w:rsidR="00A918CC">
        <w:rPr>
          <w:sz w:val="24"/>
          <w:szCs w:val="24"/>
        </w:rPr>
        <w:t xml:space="preserve"> la classe choisie, il devra </w:t>
      </w:r>
      <w:r w:rsidR="0001534C">
        <w:rPr>
          <w:sz w:val="24"/>
          <w:szCs w:val="24"/>
        </w:rPr>
        <w:t xml:space="preserve">choisir le mode </w:t>
      </w:r>
      <w:r w:rsidR="00A918CC">
        <w:rPr>
          <w:sz w:val="24"/>
          <w:szCs w:val="24"/>
        </w:rPr>
        <w:t xml:space="preserve">de </w:t>
      </w:r>
      <w:proofErr w:type="spellStart"/>
      <w:r>
        <w:rPr>
          <w:sz w:val="24"/>
          <w:szCs w:val="24"/>
        </w:rPr>
        <w:t>gameplay</w:t>
      </w:r>
      <w:proofErr w:type="spellEnd"/>
      <w:r>
        <w:rPr>
          <w:sz w:val="24"/>
          <w:szCs w:val="24"/>
        </w:rPr>
        <w:t xml:space="preserve"> encore une fois grâce à un “click” sur l’image de son choix:</w:t>
      </w:r>
    </w:p>
    <w:p w:rsidR="00A77B3E" w:rsidRDefault="003C110F" w:rsidP="005A39A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216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STR (contrôle de plusieurs </w:t>
      </w:r>
      <w:r w:rsidR="00A918CC">
        <w:rPr>
          <w:sz w:val="24"/>
          <w:szCs w:val="24"/>
        </w:rPr>
        <w:t>unités</w:t>
      </w:r>
      <w:r>
        <w:rPr>
          <w:sz w:val="24"/>
          <w:szCs w:val="24"/>
        </w:rPr>
        <w:t xml:space="preserve"> et gestion multiple)</w:t>
      </w:r>
    </w:p>
    <w:p w:rsidR="00A77B3E" w:rsidRDefault="003C110F" w:rsidP="005A39A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216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Shooter (un seul personnage avec plusieurs </w:t>
      </w:r>
      <w:r w:rsidR="00A918CC"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spell</w:t>
      </w:r>
      <w:proofErr w:type="spellEnd"/>
      <w:proofErr w:type="gramStart"/>
      <w:r w:rsidR="00A918CC">
        <w:rPr>
          <w:sz w:val="24"/>
          <w:szCs w:val="24"/>
        </w:rPr>
        <w:t>”</w:t>
      </w:r>
      <w:r w:rsidR="00A918CC">
        <w:rPr>
          <w:sz w:val="24"/>
          <w:szCs w:val="24"/>
        </w:rPr>
        <w:t> </w:t>
      </w:r>
      <w:r>
        <w:rPr>
          <w:sz w:val="24"/>
          <w:szCs w:val="24"/>
        </w:rPr>
        <w:t>)</w:t>
      </w:r>
      <w:proofErr w:type="gramEnd"/>
    </w:p>
    <w:p w:rsidR="00A77B3E" w:rsidRDefault="006167C4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jc w:val="both"/>
        <w:rPr>
          <w:sz w:val="24"/>
          <w:szCs w:val="24"/>
        </w:rPr>
      </w:pPr>
    </w:p>
    <w:p w:rsidR="00A77B3E" w:rsidRDefault="003C110F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A77B3E" w:rsidRDefault="003C110F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A77B3E" w:rsidRDefault="003C11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jc w:val="both"/>
        <w:rPr>
          <w:sz w:val="28"/>
          <w:szCs w:val="28"/>
        </w:rPr>
      </w:pPr>
      <w:r>
        <w:rPr>
          <w:sz w:val="28"/>
          <w:szCs w:val="28"/>
        </w:rPr>
        <w:t>Lancement d’une partie</w:t>
      </w:r>
    </w:p>
    <w:p w:rsidR="00A77B3E" w:rsidRDefault="006167C4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8"/>
          <w:szCs w:val="28"/>
        </w:rPr>
      </w:pPr>
    </w:p>
    <w:p w:rsidR="00A77B3E" w:rsidRDefault="003C11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Comment lancer une partie : </w:t>
      </w:r>
    </w:p>
    <w:p w:rsidR="00A77B3E" w:rsidRDefault="003C110F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A77B3E" w:rsidRDefault="003C110F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Pour l</w:t>
      </w:r>
      <w:r w:rsidR="00A918CC">
        <w:rPr>
          <w:sz w:val="24"/>
          <w:szCs w:val="24"/>
        </w:rPr>
        <w:t>ancer une partie deux choix seront</w:t>
      </w:r>
      <w:r>
        <w:rPr>
          <w:sz w:val="24"/>
          <w:szCs w:val="24"/>
        </w:rPr>
        <w:t xml:space="preserve"> disponibles :</w:t>
      </w:r>
    </w:p>
    <w:p w:rsidR="00A77B3E" w:rsidRDefault="003C110F" w:rsidP="005A39A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2160"/>
        </w:tabs>
        <w:jc w:val="both"/>
        <w:rPr>
          <w:sz w:val="24"/>
          <w:szCs w:val="24"/>
        </w:rPr>
      </w:pPr>
      <w:r>
        <w:rPr>
          <w:sz w:val="24"/>
          <w:szCs w:val="24"/>
        </w:rPr>
        <w:t>Lancer une partie rapide à partir du menu d’accueil (pas le choix de l’adversaire).</w:t>
      </w:r>
    </w:p>
    <w:p w:rsidR="00A77B3E" w:rsidRDefault="003C110F" w:rsidP="005A39A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2160"/>
        </w:tabs>
        <w:jc w:val="both"/>
        <w:rPr>
          <w:sz w:val="24"/>
          <w:szCs w:val="24"/>
        </w:rPr>
      </w:pPr>
      <w:r>
        <w:rPr>
          <w:sz w:val="24"/>
          <w:szCs w:val="24"/>
        </w:rPr>
        <w:t>Rejoindre un serveur (choix de l’adversaire)</w:t>
      </w:r>
    </w:p>
    <w:p w:rsidR="00A77B3E" w:rsidRDefault="006167C4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jc w:val="both"/>
        <w:rPr>
          <w:sz w:val="24"/>
          <w:szCs w:val="24"/>
        </w:rPr>
      </w:pPr>
    </w:p>
    <w:p w:rsidR="00A77B3E" w:rsidRDefault="003C11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  <w:rPr>
          <w:sz w:val="24"/>
          <w:szCs w:val="24"/>
        </w:rPr>
      </w:pPr>
      <w:r>
        <w:rPr>
          <w:sz w:val="24"/>
          <w:szCs w:val="24"/>
        </w:rPr>
        <w:t>Choix classe (</w:t>
      </w:r>
      <w:proofErr w:type="spellStart"/>
      <w:r>
        <w:rPr>
          <w:sz w:val="24"/>
          <w:szCs w:val="24"/>
        </w:rPr>
        <w:t>cf</w:t>
      </w:r>
      <w:proofErr w:type="spellEnd"/>
      <w:r>
        <w:rPr>
          <w:sz w:val="24"/>
          <w:szCs w:val="24"/>
        </w:rPr>
        <w:t xml:space="preserve"> part 1 - Menu).</w:t>
      </w:r>
    </w:p>
    <w:p w:rsidR="00A77B3E" w:rsidRDefault="006167C4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8"/>
          <w:szCs w:val="28"/>
        </w:rPr>
      </w:pPr>
    </w:p>
    <w:p w:rsidR="00A77B3E" w:rsidRDefault="003C11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jc w:val="both"/>
        <w:rPr>
          <w:sz w:val="28"/>
          <w:szCs w:val="28"/>
        </w:rPr>
      </w:pPr>
      <w:r>
        <w:rPr>
          <w:sz w:val="28"/>
          <w:szCs w:val="28"/>
        </w:rPr>
        <w:t>La partie</w:t>
      </w:r>
    </w:p>
    <w:p w:rsidR="00A77B3E" w:rsidRDefault="006167C4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8"/>
          <w:szCs w:val="28"/>
        </w:rPr>
      </w:pPr>
    </w:p>
    <w:p w:rsidR="00A77B3E" w:rsidRDefault="003C11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  <w:rPr>
          <w:sz w:val="24"/>
          <w:szCs w:val="24"/>
        </w:rPr>
      </w:pPr>
      <w:r>
        <w:rPr>
          <w:sz w:val="24"/>
          <w:szCs w:val="24"/>
        </w:rPr>
        <w:t>Le shooter:</w:t>
      </w:r>
    </w:p>
    <w:p w:rsidR="005A39AF" w:rsidRDefault="005A39AF" w:rsidP="005A39AF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ind w:left="1440"/>
        <w:jc w:val="both"/>
        <w:rPr>
          <w:sz w:val="24"/>
          <w:szCs w:val="24"/>
        </w:rPr>
      </w:pPr>
    </w:p>
    <w:p w:rsidR="00A77B3E" w:rsidRDefault="006167C4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jc w:val="both"/>
        <w:rPr>
          <w:sz w:val="24"/>
          <w:szCs w:val="24"/>
        </w:rPr>
      </w:pPr>
    </w:p>
    <w:p w:rsidR="00A77B3E" w:rsidRDefault="003C110F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L’interface du shooter sera séparé en deux parties : </w:t>
      </w:r>
    </w:p>
    <w:p w:rsidR="00A77B3E" w:rsidRDefault="003C110F" w:rsidP="005A39A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2160"/>
        </w:tabs>
        <w:jc w:val="both"/>
        <w:rPr>
          <w:sz w:val="24"/>
          <w:szCs w:val="24"/>
        </w:rPr>
      </w:pPr>
      <w:r>
        <w:rPr>
          <w:sz w:val="24"/>
          <w:szCs w:val="24"/>
        </w:rPr>
        <w:t>Une partie en bas de l’écran, où sera présent les informations du personnage, son</w:t>
      </w:r>
      <w:r w:rsidR="00A918CC">
        <w:rPr>
          <w:sz w:val="24"/>
          <w:szCs w:val="24"/>
        </w:rPr>
        <w:t xml:space="preserve"> portrait,  ses points de vie, s</w:t>
      </w:r>
      <w:r>
        <w:rPr>
          <w:sz w:val="24"/>
          <w:szCs w:val="24"/>
        </w:rPr>
        <w:t>es différents “</w:t>
      </w:r>
      <w:proofErr w:type="spellStart"/>
      <w:r>
        <w:rPr>
          <w:sz w:val="24"/>
          <w:szCs w:val="24"/>
        </w:rPr>
        <w:t>spell</w:t>
      </w:r>
      <w:proofErr w:type="spellEnd"/>
      <w:r>
        <w:rPr>
          <w:sz w:val="24"/>
          <w:szCs w:val="24"/>
        </w:rPr>
        <w:t xml:space="preserve">“ et une mini </w:t>
      </w:r>
      <w:proofErr w:type="spellStart"/>
      <w:r>
        <w:rPr>
          <w:sz w:val="24"/>
          <w:szCs w:val="24"/>
        </w:rPr>
        <w:t>map</w:t>
      </w:r>
      <w:proofErr w:type="spellEnd"/>
      <w:r>
        <w:rPr>
          <w:sz w:val="24"/>
          <w:szCs w:val="24"/>
        </w:rPr>
        <w:t>.</w:t>
      </w:r>
    </w:p>
    <w:p w:rsidR="00A77B3E" w:rsidRDefault="00A918CC" w:rsidP="005A39A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2160"/>
        </w:tabs>
        <w:jc w:val="both"/>
        <w:rPr>
          <w:sz w:val="24"/>
          <w:szCs w:val="24"/>
        </w:rPr>
      </w:pPr>
      <w:r>
        <w:rPr>
          <w:sz w:val="24"/>
          <w:szCs w:val="24"/>
        </w:rPr>
        <w:t>L’écra</w:t>
      </w:r>
      <w:r w:rsidR="00302EAE">
        <w:rPr>
          <w:sz w:val="24"/>
          <w:szCs w:val="24"/>
        </w:rPr>
        <w:t>n de</w:t>
      </w:r>
      <w:r w:rsidR="003C110F">
        <w:rPr>
          <w:sz w:val="24"/>
          <w:szCs w:val="24"/>
        </w:rPr>
        <w:t xml:space="preserve"> jeu.</w:t>
      </w:r>
    </w:p>
    <w:p w:rsidR="005A39AF" w:rsidRDefault="005A39AF" w:rsidP="005A39AF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2160"/>
        </w:tabs>
        <w:jc w:val="both"/>
        <w:rPr>
          <w:sz w:val="24"/>
          <w:szCs w:val="24"/>
        </w:rPr>
      </w:pPr>
    </w:p>
    <w:p w:rsidR="005A39AF" w:rsidRDefault="005A39AF" w:rsidP="005A39AF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2160"/>
        </w:tabs>
        <w:jc w:val="both"/>
        <w:rPr>
          <w:sz w:val="24"/>
          <w:szCs w:val="24"/>
        </w:rPr>
      </w:pPr>
    </w:p>
    <w:p w:rsidR="005A39AF" w:rsidRPr="00F03D0C" w:rsidRDefault="005A39AF" w:rsidP="005A39AF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2160"/>
        </w:tabs>
        <w:jc w:val="both"/>
        <w:rPr>
          <w:sz w:val="24"/>
          <w:szCs w:val="24"/>
        </w:rPr>
      </w:pPr>
    </w:p>
    <w:p w:rsidR="00A77B3E" w:rsidRDefault="006167C4">
      <w:pPr>
        <w:pBdr>
          <w:top w:val="nil"/>
          <w:left w:val="nil"/>
          <w:bottom w:val="nil"/>
          <w:right w:val="nil"/>
          <w:between w:val="nil"/>
          <w:bar w:val="nil"/>
        </w:pBdr>
        <w:ind w:left="1440"/>
        <w:jc w:val="both"/>
        <w:rPr>
          <w:sz w:val="24"/>
          <w:szCs w:val="24"/>
        </w:rPr>
      </w:pPr>
    </w:p>
    <w:p w:rsidR="00A77B3E" w:rsidRDefault="003C11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RTS : </w:t>
      </w:r>
    </w:p>
    <w:p w:rsidR="00A77B3E" w:rsidRDefault="003C110F" w:rsidP="005A39A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216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Idem que pour le shooter, sauf interface du bas de l’écran est dynamique en fonction </w:t>
      </w:r>
      <w:r w:rsidR="00302EAE">
        <w:rPr>
          <w:sz w:val="24"/>
          <w:szCs w:val="24"/>
        </w:rPr>
        <w:t>des unités sélectionnées</w:t>
      </w:r>
      <w:r>
        <w:rPr>
          <w:sz w:val="24"/>
          <w:szCs w:val="24"/>
        </w:rPr>
        <w:t>.</w:t>
      </w:r>
    </w:p>
    <w:p w:rsidR="00A77B3E" w:rsidRDefault="003C110F" w:rsidP="005A39A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2160"/>
        </w:tabs>
        <w:jc w:val="both"/>
        <w:rPr>
          <w:sz w:val="24"/>
          <w:szCs w:val="24"/>
        </w:rPr>
      </w:pPr>
      <w:r>
        <w:rPr>
          <w:sz w:val="24"/>
          <w:szCs w:val="24"/>
        </w:rPr>
        <w:t>Des groupe</w:t>
      </w:r>
      <w:r w:rsidR="005A39AF">
        <w:rPr>
          <w:sz w:val="24"/>
          <w:szCs w:val="24"/>
        </w:rPr>
        <w:t>s</w:t>
      </w:r>
      <w:r w:rsidR="00302EAE">
        <w:rPr>
          <w:sz w:val="24"/>
          <w:szCs w:val="24"/>
        </w:rPr>
        <w:t xml:space="preserve"> de contrôle pourront être mis</w:t>
      </w:r>
      <w:r>
        <w:rPr>
          <w:sz w:val="24"/>
          <w:szCs w:val="24"/>
        </w:rPr>
        <w:t xml:space="preserve"> e</w:t>
      </w:r>
      <w:r w:rsidR="005A39AF">
        <w:rPr>
          <w:sz w:val="24"/>
          <w:szCs w:val="24"/>
        </w:rPr>
        <w:t>n place (</w:t>
      </w:r>
      <w:proofErr w:type="spellStart"/>
      <w:r w:rsidR="005A39AF">
        <w:rPr>
          <w:sz w:val="24"/>
          <w:szCs w:val="24"/>
        </w:rPr>
        <w:t>Maj</w:t>
      </w:r>
      <w:proofErr w:type="spellEnd"/>
      <w:r w:rsidR="005A39AF">
        <w:rPr>
          <w:sz w:val="24"/>
          <w:szCs w:val="24"/>
        </w:rPr>
        <w:t xml:space="preserve"> + touche), exemple</w:t>
      </w:r>
      <w:r>
        <w:rPr>
          <w:sz w:val="24"/>
          <w:szCs w:val="24"/>
        </w:rPr>
        <w:t xml:space="preserve"> : Le joueur sélectionne </w:t>
      </w:r>
      <w:r w:rsidR="00302EAE">
        <w:rPr>
          <w:sz w:val="24"/>
          <w:szCs w:val="24"/>
        </w:rPr>
        <w:t>“</w:t>
      </w:r>
      <w:proofErr w:type="spellStart"/>
      <w:r w:rsidR="00302EAE">
        <w:rPr>
          <w:sz w:val="24"/>
          <w:szCs w:val="24"/>
        </w:rPr>
        <w:t>Fire</w:t>
      </w:r>
      <w:proofErr w:type="spellEnd"/>
      <w:r w:rsidR="00302EAE">
        <w:rPr>
          <w:sz w:val="24"/>
          <w:szCs w:val="24"/>
        </w:rPr>
        <w:t>”</w:t>
      </w:r>
      <w:r w:rsidR="00302EAE">
        <w:rPr>
          <w:sz w:val="24"/>
          <w:szCs w:val="24"/>
        </w:rPr>
        <w:t> </w:t>
      </w:r>
      <w:r>
        <w:rPr>
          <w:sz w:val="24"/>
          <w:szCs w:val="24"/>
        </w:rPr>
        <w:t xml:space="preserve">et </w:t>
      </w:r>
      <w:r w:rsidR="00302EAE">
        <w:rPr>
          <w:sz w:val="24"/>
          <w:szCs w:val="24"/>
        </w:rPr>
        <w:t>“</w:t>
      </w:r>
      <w:r>
        <w:rPr>
          <w:sz w:val="24"/>
          <w:szCs w:val="24"/>
        </w:rPr>
        <w:t>Water</w:t>
      </w:r>
      <w:r w:rsidR="00302EAE">
        <w:rPr>
          <w:sz w:val="24"/>
          <w:szCs w:val="24"/>
        </w:rPr>
        <w:t>”</w:t>
      </w:r>
      <w:r>
        <w:rPr>
          <w:sz w:val="24"/>
          <w:szCs w:val="24"/>
        </w:rPr>
        <w:t>, et appui</w:t>
      </w:r>
      <w:r w:rsidR="00302EAE">
        <w:rPr>
          <w:sz w:val="24"/>
          <w:szCs w:val="24"/>
        </w:rPr>
        <w:t>e</w:t>
      </w:r>
      <w:r>
        <w:rPr>
          <w:sz w:val="24"/>
          <w:szCs w:val="24"/>
        </w:rPr>
        <w:t xml:space="preserve"> sur </w:t>
      </w:r>
      <w:proofErr w:type="spellStart"/>
      <w:r>
        <w:rPr>
          <w:sz w:val="24"/>
          <w:szCs w:val="24"/>
        </w:rPr>
        <w:t>Maj</w:t>
      </w:r>
      <w:proofErr w:type="spellEnd"/>
      <w:r>
        <w:rPr>
          <w:sz w:val="24"/>
          <w:szCs w:val="24"/>
        </w:rPr>
        <w:t xml:space="preserve"> + 4, par la suite il pourra appuyer sur 4 pour les sélectionner directement.</w:t>
      </w:r>
    </w:p>
    <w:p w:rsidR="00A77B3E" w:rsidRDefault="006167C4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</w:p>
    <w:p w:rsidR="00A77B3E" w:rsidRDefault="006167C4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8"/>
          <w:szCs w:val="28"/>
        </w:rPr>
      </w:pPr>
    </w:p>
    <w:p w:rsidR="00A77B3E" w:rsidRDefault="006167C4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8"/>
          <w:szCs w:val="28"/>
        </w:rPr>
      </w:pPr>
    </w:p>
    <w:p w:rsidR="00A77B3E" w:rsidRDefault="006167C4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</w:p>
    <w:sectPr w:rsidR="00A77B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34ECC852">
      <w:start w:val="1"/>
      <w:numFmt w:val="upperRoman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6C72AD40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EBC6D06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7A0606C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7910FDC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0C2AF0D4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B55E5F8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14A8F894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C72483A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">
    <w:nsid w:val="00000002"/>
    <w:multiLevelType w:val="hybridMultilevel"/>
    <w:tmpl w:val="00000002"/>
    <w:lvl w:ilvl="0" w:tplc="EF7277E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349EEF0C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5E6A71E8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54F6CFA6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C36A74C6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490828BA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ECC4B168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6D387FF8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D196185C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2">
    <w:nsid w:val="00000003"/>
    <w:multiLevelType w:val="hybridMultilevel"/>
    <w:tmpl w:val="00000003"/>
    <w:lvl w:ilvl="0" w:tplc="9C7A5D0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2A1A9178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1D56F7C8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6922B78C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084CCF3A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76A4044A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D6003C5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06C06EC8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47C24CA4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3">
    <w:nsid w:val="00000004"/>
    <w:multiLevelType w:val="hybridMultilevel"/>
    <w:tmpl w:val="00000004"/>
    <w:lvl w:ilvl="0" w:tplc="F39C397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EA9C2AB2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4CBE80B6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6E787976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058AEE0E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0EBCBEEE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277AC590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99864D86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5F1E803C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4">
    <w:nsid w:val="00000005"/>
    <w:multiLevelType w:val="hybridMultilevel"/>
    <w:tmpl w:val="00000005"/>
    <w:lvl w:ilvl="0" w:tplc="C39E1088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8E6EADD8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D07EFDD4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6A7C953C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9F864196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8FF669CE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80BE7B0A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A4C0FD42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871A8A9E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5">
    <w:nsid w:val="00000006"/>
    <w:multiLevelType w:val="hybridMultilevel"/>
    <w:tmpl w:val="00000006"/>
    <w:lvl w:ilvl="0" w:tplc="59F69FBE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DAA8FC44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6D945BC4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01486566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8EDAC3AA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C25AB1BC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68D0D2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940C2EB6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684EDBAA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6">
    <w:nsid w:val="00000007"/>
    <w:multiLevelType w:val="hybridMultilevel"/>
    <w:tmpl w:val="00000007"/>
    <w:lvl w:ilvl="0" w:tplc="33E41A3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EAE05AD8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9210F7FE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859AF79A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56649060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325C45B2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0D167C9E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1AB26584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154ED65A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7">
    <w:nsid w:val="00000008"/>
    <w:multiLevelType w:val="hybridMultilevel"/>
    <w:tmpl w:val="00000008"/>
    <w:lvl w:ilvl="0" w:tplc="216440B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23ECA212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022CAC2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348C606E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E40678C6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E38C07DC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C582AB0A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50C4C67A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C9A073C0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8">
    <w:nsid w:val="38C94903"/>
    <w:multiLevelType w:val="hybridMultilevel"/>
    <w:tmpl w:val="D452C878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962286E"/>
    <w:multiLevelType w:val="hybridMultilevel"/>
    <w:tmpl w:val="C80E3756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EC7421D"/>
    <w:multiLevelType w:val="hybridMultilevel"/>
    <w:tmpl w:val="55040D8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61670238"/>
    <w:multiLevelType w:val="hybridMultilevel"/>
    <w:tmpl w:val="24F2B052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53B2625"/>
    <w:multiLevelType w:val="hybridMultilevel"/>
    <w:tmpl w:val="F10AA4E2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D1432FA"/>
    <w:multiLevelType w:val="hybridMultilevel"/>
    <w:tmpl w:val="660C4BC4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1"/>
  </w:num>
  <w:num w:numId="10">
    <w:abstractNumId w:val="10"/>
  </w:num>
  <w:num w:numId="11">
    <w:abstractNumId w:val="12"/>
  </w:num>
  <w:num w:numId="12">
    <w:abstractNumId w:val="13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03D0C"/>
    <w:rsid w:val="0001534C"/>
    <w:rsid w:val="00164698"/>
    <w:rsid w:val="001717F3"/>
    <w:rsid w:val="00302EAE"/>
    <w:rsid w:val="003C110F"/>
    <w:rsid w:val="004C5A17"/>
    <w:rsid w:val="005A39AF"/>
    <w:rsid w:val="00614BAA"/>
    <w:rsid w:val="006167C4"/>
    <w:rsid w:val="00967301"/>
    <w:rsid w:val="00A918CC"/>
    <w:rsid w:val="00C35B5C"/>
    <w:rsid w:val="00E56AB6"/>
    <w:rsid w:val="00F0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Titre1">
    <w:name w:val="heading 1"/>
    <w:basedOn w:val="Normal"/>
    <w:next w:val="Normal"/>
    <w:qFormat/>
    <w:rsid w:val="00EF7B96"/>
    <w:pPr>
      <w:spacing w:before="480" w:after="120"/>
      <w:outlineLvl w:val="0"/>
    </w:pPr>
    <w:rPr>
      <w:b/>
      <w:bCs/>
      <w:sz w:val="36"/>
      <w:szCs w:val="36"/>
    </w:rPr>
  </w:style>
  <w:style w:type="paragraph" w:styleId="Titre2">
    <w:name w:val="heading 2"/>
    <w:basedOn w:val="Normal"/>
    <w:next w:val="Normal"/>
    <w:qFormat/>
    <w:rsid w:val="00EF7B96"/>
    <w:pPr>
      <w:spacing w:before="360" w:after="80"/>
      <w:outlineLvl w:val="1"/>
    </w:pPr>
    <w:rPr>
      <w:b/>
      <w:bCs/>
      <w:sz w:val="28"/>
      <w:szCs w:val="28"/>
    </w:rPr>
  </w:style>
  <w:style w:type="paragraph" w:styleId="Titre3">
    <w:name w:val="heading 3"/>
    <w:basedOn w:val="Normal"/>
    <w:next w:val="Normal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Titre4">
    <w:name w:val="heading 4"/>
    <w:basedOn w:val="Normal"/>
    <w:next w:val="Normal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Titre5">
    <w:name w:val="heading 5"/>
    <w:basedOn w:val="Normal"/>
    <w:next w:val="Normal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Titre6">
    <w:name w:val="heading 6"/>
    <w:basedOn w:val="Normal"/>
    <w:next w:val="Normal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ous-titre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A7FAF-E3FE-4A7C-ACEB-9F56FE717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428</Words>
  <Characters>2359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Drone</cp:lastModifiedBy>
  <cp:revision>12</cp:revision>
  <dcterms:created xsi:type="dcterms:W3CDTF">2012-09-30T15:34:00Z</dcterms:created>
  <dcterms:modified xsi:type="dcterms:W3CDTF">2012-09-30T18:58:00Z</dcterms:modified>
</cp:coreProperties>
</file>